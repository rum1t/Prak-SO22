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13CD" w14:textId="77777777" w:rsidR="006F7A67" w:rsidRDefault="00000000">
      <w:pPr>
        <w:spacing w:before="63" w:line="277" w:lineRule="auto"/>
        <w:ind w:left="2113" w:right="2218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2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z w:val="28"/>
          <w:szCs w:val="28"/>
        </w:rPr>
        <w:t>M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z w:val="28"/>
          <w:szCs w:val="28"/>
        </w:rPr>
        <w:t>SIS</w:t>
      </w:r>
      <w:r>
        <w:rPr>
          <w:b/>
          <w:spacing w:val="1"/>
          <w:sz w:val="28"/>
          <w:szCs w:val="28"/>
        </w:rPr>
        <w:t>TE</w:t>
      </w:r>
      <w:r>
        <w:rPr>
          <w:b/>
          <w:sz w:val="28"/>
          <w:szCs w:val="28"/>
        </w:rPr>
        <w:t>M</w:t>
      </w:r>
      <w:r>
        <w:rPr>
          <w:b/>
          <w:spacing w:val="-1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PE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4"/>
          <w:sz w:val="28"/>
          <w:szCs w:val="28"/>
        </w:rPr>
        <w:t>S</w:t>
      </w:r>
      <w:r>
        <w:rPr>
          <w:b/>
          <w:sz w:val="28"/>
          <w:szCs w:val="28"/>
        </w:rPr>
        <w:t>I M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DU</w:t>
      </w:r>
      <w:r>
        <w:rPr>
          <w:b/>
          <w:sz w:val="28"/>
          <w:szCs w:val="28"/>
        </w:rPr>
        <w:t>L 2</w:t>
      </w:r>
    </w:p>
    <w:p w14:paraId="7AA55A96" w14:textId="77777777" w:rsidR="006F7A67" w:rsidRDefault="00000000">
      <w:pPr>
        <w:spacing w:line="300" w:lineRule="exact"/>
        <w:ind w:left="968" w:right="1100"/>
        <w:jc w:val="center"/>
        <w:rPr>
          <w:sz w:val="28"/>
          <w:szCs w:val="28"/>
        </w:rPr>
      </w:pPr>
      <w:r>
        <w:rPr>
          <w:b/>
          <w:spacing w:val="-4"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6"/>
          <w:sz w:val="28"/>
          <w:szCs w:val="28"/>
        </w:rPr>
        <w:t>G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NA</w:t>
      </w:r>
      <w:r>
        <w:rPr>
          <w:b/>
          <w:sz w:val="28"/>
          <w:szCs w:val="28"/>
        </w:rPr>
        <w:t>L</w:t>
      </w:r>
      <w:r>
        <w:rPr>
          <w:b/>
          <w:spacing w:val="-20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RO</w:t>
      </w:r>
      <w:r>
        <w:rPr>
          <w:b/>
          <w:spacing w:val="-4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S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PE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‘</w:t>
      </w:r>
      <w:r>
        <w:rPr>
          <w:b/>
          <w:spacing w:val="2"/>
          <w:sz w:val="28"/>
          <w:szCs w:val="28"/>
        </w:rPr>
        <w:t>D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-4"/>
          <w:sz w:val="28"/>
          <w:szCs w:val="28"/>
        </w:rPr>
        <w:t>S</w:t>
      </w:r>
      <w:r>
        <w:rPr>
          <w:b/>
          <w:sz w:val="28"/>
          <w:szCs w:val="28"/>
        </w:rPr>
        <w:t>K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B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’</w:t>
      </w:r>
    </w:p>
    <w:p w14:paraId="349138C2" w14:textId="77777777" w:rsidR="006F7A67" w:rsidRDefault="006F7A67">
      <w:pPr>
        <w:spacing w:line="200" w:lineRule="exact"/>
      </w:pPr>
    </w:p>
    <w:p w14:paraId="423B4584" w14:textId="77777777" w:rsidR="006F7A67" w:rsidRDefault="006F7A67">
      <w:pPr>
        <w:spacing w:line="200" w:lineRule="exact"/>
      </w:pPr>
    </w:p>
    <w:p w14:paraId="76E6A706" w14:textId="77777777" w:rsidR="006F7A67" w:rsidRDefault="006F7A67">
      <w:pPr>
        <w:spacing w:line="200" w:lineRule="exact"/>
      </w:pPr>
    </w:p>
    <w:p w14:paraId="09A29BBA" w14:textId="77777777" w:rsidR="006F7A67" w:rsidRDefault="006F7A67">
      <w:pPr>
        <w:spacing w:line="200" w:lineRule="exact"/>
      </w:pPr>
    </w:p>
    <w:p w14:paraId="3E3CDC80" w14:textId="77777777" w:rsidR="006F7A67" w:rsidRDefault="006F7A67">
      <w:pPr>
        <w:spacing w:before="9" w:line="240" w:lineRule="exact"/>
        <w:rPr>
          <w:sz w:val="24"/>
          <w:szCs w:val="24"/>
        </w:rPr>
      </w:pPr>
    </w:p>
    <w:p w14:paraId="3FE4019A" w14:textId="77777777" w:rsidR="006F7A67" w:rsidRDefault="00000000">
      <w:pPr>
        <w:ind w:left="1295"/>
      </w:pPr>
      <w:r>
        <w:pict w14:anchorId="0FAD0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0.6pt;height:280.8pt">
            <v:imagedata r:id="rId5" o:title=""/>
          </v:shape>
        </w:pict>
      </w:r>
    </w:p>
    <w:p w14:paraId="291E4863" w14:textId="77777777" w:rsidR="006F7A67" w:rsidRDefault="006F7A67">
      <w:pPr>
        <w:spacing w:before="8" w:line="120" w:lineRule="exact"/>
        <w:rPr>
          <w:sz w:val="12"/>
          <w:szCs w:val="12"/>
        </w:rPr>
      </w:pPr>
    </w:p>
    <w:p w14:paraId="09CBD6D5" w14:textId="77777777" w:rsidR="006F7A67" w:rsidRDefault="006F7A67">
      <w:pPr>
        <w:spacing w:line="200" w:lineRule="exact"/>
      </w:pPr>
    </w:p>
    <w:p w14:paraId="6BFD6D30" w14:textId="77777777" w:rsidR="006F7A67" w:rsidRDefault="006F7A67">
      <w:pPr>
        <w:spacing w:line="200" w:lineRule="exact"/>
      </w:pPr>
    </w:p>
    <w:p w14:paraId="7452B309" w14:textId="77777777" w:rsidR="006F7A67" w:rsidRDefault="006F7A67">
      <w:pPr>
        <w:spacing w:line="200" w:lineRule="exact"/>
      </w:pPr>
    </w:p>
    <w:p w14:paraId="23AB4FFD" w14:textId="77777777" w:rsidR="006F7A67" w:rsidRDefault="006F7A67">
      <w:pPr>
        <w:spacing w:line="200" w:lineRule="exact"/>
      </w:pPr>
    </w:p>
    <w:p w14:paraId="7E287027" w14:textId="77777777" w:rsidR="006F7A67" w:rsidRDefault="006F7A67">
      <w:pPr>
        <w:spacing w:line="200" w:lineRule="exact"/>
      </w:pPr>
    </w:p>
    <w:p w14:paraId="706380CD" w14:textId="77777777" w:rsidR="006F7A67" w:rsidRDefault="006F7A67">
      <w:pPr>
        <w:spacing w:line="200" w:lineRule="exact"/>
      </w:pPr>
    </w:p>
    <w:p w14:paraId="34512365" w14:textId="77777777" w:rsidR="006F7A67" w:rsidRDefault="006F7A67">
      <w:pPr>
        <w:spacing w:line="200" w:lineRule="exact"/>
      </w:pPr>
    </w:p>
    <w:p w14:paraId="27C7BB53" w14:textId="77777777" w:rsidR="006F7A67" w:rsidRDefault="006F7A67">
      <w:pPr>
        <w:spacing w:line="200" w:lineRule="exact"/>
      </w:pPr>
    </w:p>
    <w:p w14:paraId="05DFE858" w14:textId="77777777" w:rsidR="00296386" w:rsidRDefault="00296386" w:rsidP="00296386">
      <w:pPr>
        <w:spacing w:line="200" w:lineRule="exact"/>
        <w:jc w:val="center"/>
        <w:rPr>
          <w:b/>
          <w:bCs/>
          <w:sz w:val="28"/>
          <w:szCs w:val="28"/>
        </w:rPr>
      </w:pPr>
    </w:p>
    <w:p w14:paraId="346A2CA1" w14:textId="1CD3D6B0" w:rsidR="006F7A67" w:rsidRDefault="00296386" w:rsidP="00296386">
      <w:pPr>
        <w:spacing w:line="2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Muhammad </w:t>
      </w:r>
      <w:proofErr w:type="spellStart"/>
      <w:r>
        <w:rPr>
          <w:b/>
          <w:bCs/>
          <w:sz w:val="28"/>
          <w:szCs w:val="28"/>
        </w:rPr>
        <w:t>Miftahul</w:t>
      </w:r>
      <w:proofErr w:type="spellEnd"/>
      <w:r>
        <w:rPr>
          <w:b/>
          <w:bCs/>
          <w:sz w:val="28"/>
          <w:szCs w:val="28"/>
        </w:rPr>
        <w:t xml:space="preserve"> Huda</w:t>
      </w:r>
    </w:p>
    <w:p w14:paraId="311E4819" w14:textId="4A45294D" w:rsidR="00296386" w:rsidRDefault="00296386" w:rsidP="00296386">
      <w:pPr>
        <w:spacing w:line="200" w:lineRule="exact"/>
        <w:jc w:val="center"/>
        <w:rPr>
          <w:b/>
          <w:bCs/>
          <w:sz w:val="28"/>
          <w:szCs w:val="28"/>
        </w:rPr>
      </w:pPr>
    </w:p>
    <w:p w14:paraId="5A4E5732" w14:textId="3E8C0620" w:rsidR="00296386" w:rsidRPr="00296386" w:rsidRDefault="00296386" w:rsidP="00296386">
      <w:pPr>
        <w:spacing w:line="2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L200210230</w:t>
      </w:r>
    </w:p>
    <w:p w14:paraId="683EEF48" w14:textId="77777777" w:rsidR="006F7A67" w:rsidRDefault="006F7A67">
      <w:pPr>
        <w:spacing w:line="200" w:lineRule="exact"/>
      </w:pPr>
    </w:p>
    <w:p w14:paraId="516E9258" w14:textId="77777777" w:rsidR="006F7A67" w:rsidRDefault="006F7A67">
      <w:pPr>
        <w:spacing w:line="200" w:lineRule="exact"/>
      </w:pPr>
    </w:p>
    <w:p w14:paraId="19F1171B" w14:textId="77777777" w:rsidR="006F7A67" w:rsidRDefault="006F7A67">
      <w:pPr>
        <w:spacing w:line="200" w:lineRule="exact"/>
      </w:pPr>
    </w:p>
    <w:p w14:paraId="5110382E" w14:textId="77777777" w:rsidR="006F7A67" w:rsidRDefault="006F7A67">
      <w:pPr>
        <w:spacing w:line="200" w:lineRule="exact"/>
      </w:pPr>
    </w:p>
    <w:p w14:paraId="76482096" w14:textId="77777777" w:rsidR="006F7A67" w:rsidRDefault="006F7A67">
      <w:pPr>
        <w:spacing w:line="200" w:lineRule="exact"/>
      </w:pPr>
    </w:p>
    <w:p w14:paraId="48171F91" w14:textId="77777777" w:rsidR="006F7A67" w:rsidRDefault="006F7A67">
      <w:pPr>
        <w:spacing w:line="200" w:lineRule="exact"/>
      </w:pPr>
    </w:p>
    <w:p w14:paraId="3A22C7EE" w14:textId="77777777" w:rsidR="006F7A67" w:rsidRDefault="006F7A67">
      <w:pPr>
        <w:spacing w:line="200" w:lineRule="exact"/>
      </w:pPr>
    </w:p>
    <w:p w14:paraId="55056700" w14:textId="77777777" w:rsidR="006F7A67" w:rsidRDefault="006F7A67">
      <w:pPr>
        <w:spacing w:line="200" w:lineRule="exact"/>
      </w:pPr>
    </w:p>
    <w:p w14:paraId="4B4D60B6" w14:textId="77777777" w:rsidR="006F7A67" w:rsidRDefault="006F7A67">
      <w:pPr>
        <w:spacing w:line="200" w:lineRule="exact"/>
      </w:pPr>
    </w:p>
    <w:p w14:paraId="72840DAA" w14:textId="77777777" w:rsidR="006F7A67" w:rsidRDefault="006F7A67">
      <w:pPr>
        <w:spacing w:line="200" w:lineRule="exact"/>
      </w:pPr>
    </w:p>
    <w:p w14:paraId="4F0D3402" w14:textId="77777777" w:rsidR="006F7A67" w:rsidRDefault="006F7A67">
      <w:pPr>
        <w:spacing w:line="200" w:lineRule="exact"/>
      </w:pPr>
    </w:p>
    <w:p w14:paraId="4891174E" w14:textId="77777777" w:rsidR="006F7A67" w:rsidRDefault="00000000">
      <w:pPr>
        <w:spacing w:line="274" w:lineRule="auto"/>
        <w:ind w:left="1065" w:right="1164" w:hanging="1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K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SI</w:t>
      </w:r>
      <w:r>
        <w:rPr>
          <w:b/>
          <w:spacing w:val="-17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K</w:t>
      </w:r>
      <w:r>
        <w:rPr>
          <w:b/>
          <w:sz w:val="28"/>
          <w:szCs w:val="28"/>
        </w:rPr>
        <w:t xml:space="preserve">A </w:t>
      </w:r>
      <w:r>
        <w:rPr>
          <w:b/>
          <w:spacing w:val="-2"/>
          <w:sz w:val="28"/>
          <w:szCs w:val="28"/>
        </w:rPr>
        <w:t>UN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V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4"/>
          <w:sz w:val="28"/>
          <w:szCs w:val="28"/>
        </w:rPr>
        <w:t>S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6"/>
          <w:sz w:val="28"/>
          <w:szCs w:val="28"/>
        </w:rPr>
        <w:t>H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-5"/>
          <w:sz w:val="28"/>
          <w:szCs w:val="28"/>
        </w:rPr>
        <w:t>M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2"/>
          <w:sz w:val="28"/>
          <w:szCs w:val="28"/>
        </w:rPr>
        <w:t>D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-18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URAKA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T</w:t>
      </w:r>
      <w:r>
        <w:rPr>
          <w:b/>
          <w:sz w:val="28"/>
          <w:szCs w:val="28"/>
        </w:rPr>
        <w:t>A</w:t>
      </w:r>
    </w:p>
    <w:p w14:paraId="0137D85E" w14:textId="77777777" w:rsidR="006F7A67" w:rsidRDefault="00000000">
      <w:pPr>
        <w:spacing w:before="5"/>
        <w:ind w:left="3917" w:right="4017"/>
        <w:jc w:val="center"/>
        <w:rPr>
          <w:sz w:val="28"/>
          <w:szCs w:val="28"/>
        </w:rPr>
        <w:sectPr w:rsidR="006F7A67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pacing w:val="-4"/>
          <w:sz w:val="28"/>
          <w:szCs w:val="28"/>
        </w:rPr>
        <w:t>2021</w:t>
      </w:r>
    </w:p>
    <w:p w14:paraId="56743722" w14:textId="77777777" w:rsidR="006F7A67" w:rsidRDefault="00000000">
      <w:pPr>
        <w:spacing w:before="63"/>
        <w:ind w:left="3941" w:right="3877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M</w:t>
      </w:r>
      <w:r>
        <w:rPr>
          <w:b/>
          <w:spacing w:val="-6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DU</w:t>
      </w:r>
      <w:r>
        <w:rPr>
          <w:b/>
          <w:sz w:val="28"/>
          <w:szCs w:val="28"/>
        </w:rPr>
        <w:t>L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4373FAE7" w14:textId="77777777" w:rsidR="006F7A67" w:rsidRDefault="006F7A67">
      <w:pPr>
        <w:spacing w:before="2" w:line="180" w:lineRule="exact"/>
        <w:rPr>
          <w:sz w:val="18"/>
          <w:szCs w:val="18"/>
        </w:rPr>
      </w:pPr>
    </w:p>
    <w:p w14:paraId="536D5645" w14:textId="77777777" w:rsidR="006F7A67" w:rsidRDefault="00000000">
      <w:pPr>
        <w:spacing w:line="300" w:lineRule="exact"/>
        <w:ind w:left="1360" w:right="1308"/>
        <w:jc w:val="center"/>
        <w:rPr>
          <w:sz w:val="28"/>
          <w:szCs w:val="28"/>
        </w:rPr>
      </w:pPr>
      <w:r>
        <w:rPr>
          <w:b/>
          <w:spacing w:val="-4"/>
          <w:position w:val="-1"/>
          <w:sz w:val="28"/>
          <w:szCs w:val="28"/>
        </w:rPr>
        <w:t>M</w:t>
      </w:r>
      <w:r>
        <w:rPr>
          <w:b/>
          <w:spacing w:val="-3"/>
          <w:position w:val="-1"/>
          <w:sz w:val="28"/>
          <w:szCs w:val="28"/>
        </w:rPr>
        <w:t>E</w:t>
      </w:r>
      <w:r>
        <w:rPr>
          <w:b/>
          <w:spacing w:val="2"/>
          <w:position w:val="-1"/>
          <w:sz w:val="28"/>
          <w:szCs w:val="28"/>
        </w:rPr>
        <w:t>N</w:t>
      </w:r>
      <w:r>
        <w:rPr>
          <w:b/>
          <w:spacing w:val="-6"/>
          <w:position w:val="-1"/>
          <w:sz w:val="28"/>
          <w:szCs w:val="28"/>
        </w:rPr>
        <w:t>G</w:t>
      </w:r>
      <w:r>
        <w:rPr>
          <w:b/>
          <w:spacing w:val="-3"/>
          <w:position w:val="-1"/>
          <w:sz w:val="28"/>
          <w:szCs w:val="28"/>
        </w:rPr>
        <w:t>E</w:t>
      </w:r>
      <w:r>
        <w:rPr>
          <w:b/>
          <w:spacing w:val="-2"/>
          <w:position w:val="-1"/>
          <w:sz w:val="28"/>
          <w:szCs w:val="28"/>
        </w:rPr>
        <w:t>NA</w:t>
      </w:r>
      <w:r>
        <w:rPr>
          <w:b/>
          <w:position w:val="-1"/>
          <w:sz w:val="28"/>
          <w:szCs w:val="28"/>
        </w:rPr>
        <w:t>L</w:t>
      </w:r>
      <w:r>
        <w:rPr>
          <w:b/>
          <w:spacing w:val="-20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P</w:t>
      </w:r>
      <w:r>
        <w:rPr>
          <w:b/>
          <w:spacing w:val="-2"/>
          <w:position w:val="-1"/>
          <w:sz w:val="28"/>
          <w:szCs w:val="28"/>
        </w:rPr>
        <w:t>RO</w:t>
      </w:r>
      <w:r>
        <w:rPr>
          <w:b/>
          <w:spacing w:val="-4"/>
          <w:position w:val="-1"/>
          <w:sz w:val="28"/>
          <w:szCs w:val="28"/>
        </w:rPr>
        <w:t>S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-4"/>
          <w:position w:val="-1"/>
          <w:sz w:val="28"/>
          <w:szCs w:val="28"/>
        </w:rPr>
        <w:t xml:space="preserve"> </w:t>
      </w:r>
      <w:r>
        <w:rPr>
          <w:b/>
          <w:spacing w:val="-3"/>
          <w:position w:val="-1"/>
          <w:sz w:val="28"/>
          <w:szCs w:val="28"/>
        </w:rPr>
        <w:t>PE</w:t>
      </w:r>
      <w:r>
        <w:rPr>
          <w:b/>
          <w:spacing w:val="-4"/>
          <w:position w:val="-1"/>
          <w:sz w:val="28"/>
          <w:szCs w:val="28"/>
        </w:rPr>
        <w:t>M</w:t>
      </w:r>
      <w:r>
        <w:rPr>
          <w:b/>
          <w:spacing w:val="-3"/>
          <w:position w:val="-1"/>
          <w:sz w:val="28"/>
          <w:szCs w:val="28"/>
        </w:rPr>
        <w:t>B</w:t>
      </w:r>
      <w:r>
        <w:rPr>
          <w:b/>
          <w:spacing w:val="-2"/>
          <w:position w:val="-1"/>
          <w:sz w:val="28"/>
          <w:szCs w:val="28"/>
        </w:rPr>
        <w:t>U</w:t>
      </w:r>
      <w:r>
        <w:rPr>
          <w:b/>
          <w:spacing w:val="2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T</w:t>
      </w:r>
      <w:r>
        <w:rPr>
          <w:b/>
          <w:spacing w:val="-2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-5"/>
          <w:position w:val="-1"/>
          <w:sz w:val="28"/>
          <w:szCs w:val="28"/>
        </w:rPr>
        <w:t>‘</w:t>
      </w:r>
      <w:r>
        <w:rPr>
          <w:b/>
          <w:spacing w:val="2"/>
          <w:position w:val="-1"/>
          <w:sz w:val="28"/>
          <w:szCs w:val="28"/>
        </w:rPr>
        <w:t>D</w:t>
      </w:r>
      <w:r>
        <w:rPr>
          <w:b/>
          <w:spacing w:val="-5"/>
          <w:position w:val="-1"/>
          <w:sz w:val="28"/>
          <w:szCs w:val="28"/>
        </w:rPr>
        <w:t>I</w:t>
      </w:r>
      <w:r>
        <w:rPr>
          <w:b/>
          <w:spacing w:val="-4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K</w:t>
      </w:r>
      <w:r>
        <w:rPr>
          <w:b/>
          <w:spacing w:val="-4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B</w:t>
      </w:r>
      <w:r>
        <w:rPr>
          <w:b/>
          <w:spacing w:val="-2"/>
          <w:position w:val="-1"/>
          <w:sz w:val="28"/>
          <w:szCs w:val="28"/>
        </w:rPr>
        <w:t>O</w:t>
      </w:r>
      <w:r>
        <w:rPr>
          <w:b/>
          <w:spacing w:val="-6"/>
          <w:position w:val="-1"/>
          <w:sz w:val="28"/>
          <w:szCs w:val="28"/>
        </w:rPr>
        <w:t>O</w:t>
      </w:r>
      <w:r>
        <w:rPr>
          <w:b/>
          <w:spacing w:val="1"/>
          <w:position w:val="-1"/>
          <w:sz w:val="28"/>
          <w:szCs w:val="28"/>
        </w:rPr>
        <w:t>T</w:t>
      </w:r>
      <w:r>
        <w:rPr>
          <w:b/>
          <w:position w:val="-1"/>
          <w:sz w:val="28"/>
          <w:szCs w:val="28"/>
        </w:rPr>
        <w:t>’</w:t>
      </w:r>
    </w:p>
    <w:p w14:paraId="2493738E" w14:textId="77777777" w:rsidR="006F7A67" w:rsidRDefault="006F7A67">
      <w:pPr>
        <w:spacing w:before="5" w:line="180" w:lineRule="exact"/>
        <w:rPr>
          <w:sz w:val="18"/>
          <w:szCs w:val="18"/>
        </w:rPr>
      </w:pPr>
    </w:p>
    <w:p w14:paraId="47C4C3EF" w14:textId="77777777" w:rsidR="006F7A67" w:rsidRDefault="006F7A67">
      <w:pPr>
        <w:spacing w:line="200" w:lineRule="exact"/>
      </w:pPr>
    </w:p>
    <w:p w14:paraId="629D8E40" w14:textId="77777777" w:rsidR="006F7A67" w:rsidRDefault="006F7A67">
      <w:pPr>
        <w:spacing w:line="200" w:lineRule="exact"/>
      </w:pPr>
    </w:p>
    <w:p w14:paraId="516712B4" w14:textId="77777777" w:rsidR="006F7A67" w:rsidRDefault="006F7A67">
      <w:pPr>
        <w:spacing w:line="200" w:lineRule="exact"/>
      </w:pPr>
    </w:p>
    <w:p w14:paraId="7A455AFB" w14:textId="77777777" w:rsidR="006F7A67" w:rsidRDefault="006F7A67">
      <w:pPr>
        <w:spacing w:line="200" w:lineRule="exact"/>
      </w:pPr>
    </w:p>
    <w:p w14:paraId="51C035FC" w14:textId="77777777" w:rsidR="006F7A67" w:rsidRDefault="006F7A67">
      <w:pPr>
        <w:spacing w:line="200" w:lineRule="exact"/>
      </w:pPr>
    </w:p>
    <w:p w14:paraId="55E3E67A" w14:textId="77777777" w:rsidR="006F7A67" w:rsidRDefault="00000000">
      <w:pPr>
        <w:spacing w:before="24"/>
        <w:ind w:left="104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2"/>
          <w:sz w:val="28"/>
          <w:szCs w:val="28"/>
        </w:rPr>
        <w:t>G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230DBFAC" w14:textId="77777777" w:rsidR="006F7A67" w:rsidRDefault="006F7A67">
      <w:pPr>
        <w:spacing w:line="200" w:lineRule="exact"/>
      </w:pPr>
    </w:p>
    <w:p w14:paraId="617EEBCB" w14:textId="77777777" w:rsidR="006F7A67" w:rsidRDefault="006F7A67">
      <w:pPr>
        <w:spacing w:line="200" w:lineRule="exact"/>
      </w:pPr>
    </w:p>
    <w:p w14:paraId="5D28C16E" w14:textId="77777777" w:rsidR="006F7A67" w:rsidRDefault="006F7A67">
      <w:pPr>
        <w:spacing w:before="14" w:line="280" w:lineRule="exact"/>
        <w:rPr>
          <w:sz w:val="28"/>
          <w:szCs w:val="28"/>
        </w:rPr>
      </w:pPr>
    </w:p>
    <w:p w14:paraId="7F918E5F" w14:textId="77777777" w:rsidR="006F7A67" w:rsidRDefault="00000000">
      <w:pPr>
        <w:spacing w:line="259" w:lineRule="auto"/>
        <w:ind w:left="824" w:right="178" w:hanging="360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rj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‘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bu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go</w:t>
      </w:r>
      <w:r>
        <w:rPr>
          <w:spacing w:val="-1"/>
          <w:sz w:val="22"/>
          <w:szCs w:val="22"/>
        </w:rPr>
        <w:t>rit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bu</w:t>
      </w:r>
      <w:r>
        <w:rPr>
          <w:sz w:val="22"/>
          <w:szCs w:val="22"/>
        </w:rPr>
        <w:t>t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6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fl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rt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se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boo</w:t>
      </w:r>
      <w:r>
        <w:rPr>
          <w:sz w:val="22"/>
          <w:szCs w:val="22"/>
        </w:rPr>
        <w:t xml:space="preserve">t </w:t>
      </w:r>
      <w:proofErr w:type="spellStart"/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a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go</w:t>
      </w:r>
      <w:r>
        <w:rPr>
          <w:spacing w:val="-1"/>
          <w:sz w:val="22"/>
          <w:szCs w:val="22"/>
        </w:rPr>
        <w:t>rit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rit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a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go</w:t>
      </w:r>
      <w:r>
        <w:rPr>
          <w:spacing w:val="-1"/>
          <w:sz w:val="22"/>
          <w:szCs w:val="22"/>
        </w:rPr>
        <w:t>rit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</w:t>
      </w:r>
      <w:r>
        <w:rPr>
          <w:spacing w:val="-1"/>
          <w:sz w:val="22"/>
          <w:szCs w:val="22"/>
        </w:rPr>
        <w:t>t</w:t>
      </w:r>
      <w:r>
        <w:rPr>
          <w:spacing w:val="-6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.</w:t>
      </w:r>
    </w:p>
    <w:p w14:paraId="0E0FC48E" w14:textId="77777777" w:rsidR="006F7A67" w:rsidRDefault="006F7A67">
      <w:pPr>
        <w:spacing w:before="1" w:line="140" w:lineRule="exact"/>
        <w:rPr>
          <w:sz w:val="15"/>
          <w:szCs w:val="15"/>
        </w:rPr>
      </w:pPr>
    </w:p>
    <w:p w14:paraId="0DF440C0" w14:textId="77777777" w:rsidR="006F7A67" w:rsidRDefault="006F7A67">
      <w:pPr>
        <w:spacing w:line="200" w:lineRule="exact"/>
      </w:pPr>
    </w:p>
    <w:p w14:paraId="6E64ABF6" w14:textId="77777777" w:rsidR="006F7A67" w:rsidRDefault="00000000">
      <w:pPr>
        <w:ind w:left="104"/>
        <w:rPr>
          <w:sz w:val="28"/>
          <w:szCs w:val="28"/>
        </w:rPr>
      </w:pPr>
      <w:r>
        <w:rPr>
          <w:b/>
          <w:spacing w:val="-4"/>
          <w:sz w:val="28"/>
          <w:szCs w:val="28"/>
        </w:rPr>
        <w:t>J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4"/>
          <w:sz w:val="28"/>
          <w:szCs w:val="28"/>
        </w:rPr>
        <w:t>W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B</w:t>
      </w:r>
    </w:p>
    <w:p w14:paraId="2725EEA2" w14:textId="77777777" w:rsidR="006F7A67" w:rsidRDefault="006F7A67">
      <w:pPr>
        <w:spacing w:before="2" w:line="180" w:lineRule="exact"/>
        <w:rPr>
          <w:sz w:val="18"/>
          <w:szCs w:val="18"/>
        </w:rPr>
      </w:pPr>
    </w:p>
    <w:p w14:paraId="754096D6" w14:textId="77777777" w:rsidR="006F7A67" w:rsidRDefault="00000000">
      <w:pPr>
        <w:ind w:left="464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rj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‘boo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proofErr w:type="gramStart"/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49E795B7" w14:textId="77777777" w:rsidR="006F7A67" w:rsidRDefault="00000000">
      <w:pPr>
        <w:spacing w:before="23"/>
        <w:ind w:left="1185"/>
        <w:rPr>
          <w:sz w:val="22"/>
          <w:szCs w:val="22"/>
        </w:rPr>
      </w:pP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nu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u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-2"/>
          <w:sz w:val="22"/>
          <w:szCs w:val="22"/>
        </w:rPr>
        <w:t>bo</w:t>
      </w:r>
      <w:r>
        <w:rPr>
          <w:spacing w:val="2"/>
          <w:sz w:val="22"/>
          <w:szCs w:val="22"/>
        </w:rPr>
        <w:t>o</w:t>
      </w:r>
      <w:r>
        <w:rPr>
          <w:spacing w:val="-5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’</w:t>
      </w:r>
    </w:p>
    <w:p w14:paraId="54675EA0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ou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od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‘boo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en</w:t>
      </w:r>
      <w:r>
        <w:rPr>
          <w:spacing w:val="2"/>
          <w:sz w:val="22"/>
          <w:szCs w:val="22"/>
        </w:rPr>
        <w:t>gh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2"/>
          <w:sz w:val="22"/>
          <w:szCs w:val="22"/>
        </w:rPr>
        <w:t>bo</w:t>
      </w:r>
      <w:r>
        <w:rPr>
          <w:spacing w:val="2"/>
          <w:sz w:val="22"/>
          <w:szCs w:val="22"/>
        </w:rPr>
        <w:t>o</w:t>
      </w:r>
      <w:r>
        <w:rPr>
          <w:spacing w:val="-5"/>
          <w:sz w:val="22"/>
          <w:szCs w:val="22"/>
        </w:rPr>
        <w:t>t</w:t>
      </w:r>
      <w:r>
        <w:rPr>
          <w:spacing w:val="-3"/>
          <w:sz w:val="22"/>
          <w:szCs w:val="22"/>
        </w:rPr>
        <w:t>.</w:t>
      </w:r>
      <w:r>
        <w:rPr>
          <w:spacing w:val="2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proofErr w:type="spellEnd"/>
      <w:r>
        <w:rPr>
          <w:sz w:val="22"/>
          <w:szCs w:val="22"/>
        </w:rPr>
        <w:t>’</w:t>
      </w:r>
    </w:p>
    <w:p w14:paraId="1CA61577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‘boo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1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sec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proofErr w:type="spellStart"/>
      <w:r>
        <w:rPr>
          <w:spacing w:val="-1"/>
          <w:sz w:val="22"/>
          <w:szCs w:val="22"/>
        </w:rPr>
        <w:t>f</w:t>
      </w:r>
      <w:r>
        <w:rPr>
          <w:spacing w:val="-5"/>
          <w:sz w:val="22"/>
          <w:szCs w:val="22"/>
        </w:rPr>
        <w:t>l</w:t>
      </w:r>
      <w:r>
        <w:rPr>
          <w:spacing w:val="-2"/>
          <w:sz w:val="22"/>
          <w:szCs w:val="22"/>
        </w:rPr>
        <w:t>oppy</w:t>
      </w:r>
      <w:r>
        <w:rPr>
          <w:spacing w:val="1"/>
          <w:sz w:val="22"/>
          <w:szCs w:val="22"/>
        </w:rPr>
        <w:t>.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proofErr w:type="spellEnd"/>
      <w:r>
        <w:rPr>
          <w:sz w:val="22"/>
          <w:szCs w:val="22"/>
        </w:rPr>
        <w:t>’</w:t>
      </w:r>
    </w:p>
    <w:p w14:paraId="2A923AF1" w14:textId="77777777" w:rsidR="006F7A67" w:rsidRDefault="00000000">
      <w:pPr>
        <w:spacing w:before="19" w:line="261" w:lineRule="auto"/>
        <w:ind w:left="1185" w:right="157"/>
        <w:rPr>
          <w:sz w:val="22"/>
          <w:szCs w:val="22"/>
        </w:rPr>
      </w:pP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2"/>
          <w:sz w:val="22"/>
          <w:szCs w:val="22"/>
        </w:rPr>
        <w:t>oo</w:t>
      </w:r>
      <w:r>
        <w:rPr>
          <w:sz w:val="22"/>
          <w:szCs w:val="22"/>
        </w:rPr>
        <w:t>t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C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ngg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boo</w:t>
      </w:r>
      <w:r>
        <w:rPr>
          <w:spacing w:val="-1"/>
          <w:sz w:val="22"/>
          <w:szCs w:val="22"/>
        </w:rPr>
        <w:t>tl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r</w:t>
      </w:r>
      <w:r>
        <w:rPr>
          <w:spacing w:val="-2"/>
          <w:sz w:val="22"/>
          <w:szCs w:val="22"/>
        </w:rPr>
        <w:t>ub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2"/>
          <w:sz w:val="22"/>
          <w:szCs w:val="22"/>
        </w:rPr>
        <w:t>oo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ng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un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f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-2"/>
          <w:sz w:val="22"/>
          <w:szCs w:val="22"/>
        </w:rPr>
        <w:t>boo</w:t>
      </w:r>
      <w:r>
        <w:rPr>
          <w:spacing w:val="-5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’</w:t>
      </w:r>
    </w:p>
    <w:p w14:paraId="46EBF8AE" w14:textId="77777777" w:rsidR="006F7A67" w:rsidRDefault="00000000">
      <w:pPr>
        <w:spacing w:line="240" w:lineRule="exact"/>
        <w:ind w:left="1185"/>
        <w:rPr>
          <w:sz w:val="22"/>
          <w:szCs w:val="22"/>
        </w:rPr>
      </w:pP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.   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-2"/>
          <w:sz w:val="22"/>
          <w:szCs w:val="22"/>
        </w:rPr>
        <w:t>boo</w:t>
      </w:r>
      <w:r>
        <w:rPr>
          <w:spacing w:val="-5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</w:t>
      </w:r>
      <w:r>
        <w:rPr>
          <w:spacing w:val="-5"/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</w:p>
    <w:p w14:paraId="65B00FD6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nyun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-2"/>
          <w:sz w:val="22"/>
          <w:szCs w:val="22"/>
        </w:rPr>
        <w:t>boo</w:t>
      </w:r>
      <w:r>
        <w:rPr>
          <w:spacing w:val="-1"/>
          <w:sz w:val="22"/>
          <w:szCs w:val="22"/>
        </w:rPr>
        <w:t>t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’</w:t>
      </w:r>
    </w:p>
    <w:p w14:paraId="2E5C82C6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2"/>
          <w:sz w:val="22"/>
          <w:szCs w:val="22"/>
        </w:rPr>
        <w:t>boo</w:t>
      </w:r>
      <w:r>
        <w:rPr>
          <w:spacing w:val="-5"/>
          <w:sz w:val="22"/>
          <w:szCs w:val="22"/>
        </w:rPr>
        <w:t>t</w:t>
      </w:r>
      <w:r>
        <w:rPr>
          <w:spacing w:val="-3"/>
          <w:sz w:val="22"/>
          <w:szCs w:val="22"/>
        </w:rPr>
        <w:t>.</w:t>
      </w:r>
      <w:r>
        <w:rPr>
          <w:spacing w:val="2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proofErr w:type="spellEnd"/>
      <w:r>
        <w:rPr>
          <w:sz w:val="22"/>
          <w:szCs w:val="22"/>
        </w:rPr>
        <w:t>’</w:t>
      </w:r>
    </w:p>
    <w:p w14:paraId="2E11AD56" w14:textId="77777777" w:rsidR="006F7A67" w:rsidRDefault="00000000">
      <w:pPr>
        <w:spacing w:before="23"/>
        <w:ind w:left="1185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  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‘boo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1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sec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1"/>
          <w:sz w:val="22"/>
          <w:szCs w:val="22"/>
        </w:rPr>
        <w:t>f</w:t>
      </w:r>
      <w:r>
        <w:rPr>
          <w:spacing w:val="-5"/>
          <w:sz w:val="22"/>
          <w:szCs w:val="22"/>
        </w:rPr>
        <w:t>l</w:t>
      </w:r>
      <w:r>
        <w:rPr>
          <w:spacing w:val="-2"/>
          <w:sz w:val="22"/>
          <w:szCs w:val="22"/>
        </w:rPr>
        <w:t>oppy</w:t>
      </w:r>
      <w:r>
        <w:rPr>
          <w:spacing w:val="1"/>
          <w:sz w:val="22"/>
          <w:szCs w:val="22"/>
        </w:rPr>
        <w:t>.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proofErr w:type="spellEnd"/>
      <w:r>
        <w:rPr>
          <w:sz w:val="22"/>
          <w:szCs w:val="22"/>
        </w:rPr>
        <w:t>’</w:t>
      </w:r>
    </w:p>
    <w:p w14:paraId="77339A0D" w14:textId="77777777" w:rsidR="006F7A67" w:rsidRDefault="006F7A67">
      <w:pPr>
        <w:spacing w:before="12" w:line="280" w:lineRule="exact"/>
        <w:rPr>
          <w:sz w:val="28"/>
          <w:szCs w:val="28"/>
        </w:rPr>
      </w:pPr>
    </w:p>
    <w:p w14:paraId="11A9CE73" w14:textId="77777777" w:rsidR="006F7A67" w:rsidRDefault="00000000">
      <w:pPr>
        <w:ind w:left="788" w:right="4376"/>
        <w:jc w:val="center"/>
        <w:rPr>
          <w:sz w:val="22"/>
          <w:szCs w:val="22"/>
        </w:rPr>
      </w:pP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rj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‘boo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seca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de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3A61D0A5" w14:textId="77777777" w:rsidR="006F7A67" w:rsidRDefault="00000000">
      <w:pPr>
        <w:spacing w:before="19" w:line="262" w:lineRule="auto"/>
        <w:ind w:left="1185" w:right="4250"/>
        <w:rPr>
          <w:sz w:val="22"/>
          <w:szCs w:val="22"/>
        </w:rPr>
      </w:pP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buk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mm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6"/>
          <w:sz w:val="22"/>
          <w:szCs w:val="22"/>
        </w:rPr>
        <w:t>c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6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p</w:t>
      </w:r>
      <w:r>
        <w:rPr>
          <w:spacing w:val="-6"/>
          <w:sz w:val="22"/>
          <w:szCs w:val="22"/>
        </w:rPr>
        <w:t>a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proofErr w:type="spellEnd"/>
      <w:r>
        <w:rPr>
          <w:sz w:val="22"/>
          <w:szCs w:val="22"/>
        </w:rPr>
        <w:t>’</w:t>
      </w:r>
    </w:p>
    <w:p w14:paraId="558E0CA0" w14:textId="77777777" w:rsidR="006F7A67" w:rsidRDefault="00000000">
      <w:pPr>
        <w:spacing w:line="240" w:lineRule="exact"/>
        <w:ind w:left="1185"/>
        <w:rPr>
          <w:sz w:val="22"/>
          <w:szCs w:val="22"/>
        </w:rPr>
      </w:pP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ng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3"/>
          <w:sz w:val="22"/>
          <w:szCs w:val="22"/>
        </w:rPr>
        <w:t>AB</w:t>
      </w:r>
      <w:r>
        <w:rPr>
          <w:sz w:val="22"/>
          <w:szCs w:val="22"/>
        </w:rPr>
        <w:t>2</w:t>
      </w:r>
    </w:p>
    <w:p w14:paraId="4587494A" w14:textId="77777777" w:rsidR="006F7A67" w:rsidRDefault="00000000">
      <w:pPr>
        <w:spacing w:before="19" w:line="258" w:lineRule="auto"/>
        <w:ind w:left="1185" w:right="134"/>
        <w:rPr>
          <w:sz w:val="22"/>
          <w:szCs w:val="22"/>
        </w:rPr>
      </w:pP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-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fil</w:t>
      </w:r>
      <w:r>
        <w:rPr>
          <w:sz w:val="22"/>
          <w:szCs w:val="22"/>
        </w:rPr>
        <w:t>e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proofErr w:type="spellStart"/>
      <w:r>
        <w:rPr>
          <w:spacing w:val="-1"/>
          <w:sz w:val="22"/>
          <w:szCs w:val="22"/>
        </w:rPr>
        <w:t>fl</w:t>
      </w:r>
      <w:r>
        <w:rPr>
          <w:spacing w:val="2"/>
          <w:sz w:val="22"/>
          <w:szCs w:val="22"/>
        </w:rPr>
        <w:t>oppy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.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proofErr w:type="spellEnd"/>
      <w:r>
        <w:rPr>
          <w:sz w:val="22"/>
          <w:szCs w:val="22"/>
        </w:rPr>
        <w:t>’</w:t>
      </w:r>
      <w:r>
        <w:rPr>
          <w:spacing w:val="-1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2"/>
          <w:sz w:val="22"/>
          <w:szCs w:val="22"/>
        </w:rPr>
        <w:t>bx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proofErr w:type="spellEnd"/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esa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-5"/>
          <w:sz w:val="22"/>
          <w:szCs w:val="22"/>
        </w:rPr>
        <w:t>s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2"/>
          <w:sz w:val="22"/>
          <w:szCs w:val="22"/>
        </w:rPr>
        <w:t>dos</w:t>
      </w:r>
      <w:r>
        <w:rPr>
          <w:spacing w:val="-5"/>
          <w:sz w:val="22"/>
          <w:szCs w:val="22"/>
        </w:rPr>
        <w:t>f</w:t>
      </w:r>
      <w:r>
        <w:rPr>
          <w:spacing w:val="-2"/>
          <w:sz w:val="22"/>
          <w:szCs w:val="22"/>
        </w:rPr>
        <w:t>p</w:t>
      </w:r>
      <w:proofErr w:type="spellEnd"/>
      <w:r>
        <w:rPr>
          <w:sz w:val="22"/>
          <w:szCs w:val="22"/>
        </w:rPr>
        <w:t>’</w:t>
      </w:r>
    </w:p>
    <w:p w14:paraId="72137CB0" w14:textId="77777777" w:rsidR="006F7A67" w:rsidRDefault="00000000">
      <w:pPr>
        <w:spacing w:before="8"/>
        <w:ind w:left="1185"/>
        <w:rPr>
          <w:sz w:val="22"/>
          <w:szCs w:val="22"/>
        </w:rPr>
      </w:pP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.   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l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s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r>
        <w:rPr>
          <w:spacing w:val="-1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: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’</w:t>
      </w:r>
    </w:p>
    <w:p w14:paraId="70A35FD9" w14:textId="77777777" w:rsidR="006F7A67" w:rsidRDefault="00000000">
      <w:pPr>
        <w:spacing w:before="15"/>
        <w:ind w:left="1509" w:right="5367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es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ses</w:t>
      </w:r>
      <w:r>
        <w:rPr>
          <w:spacing w:val="2"/>
          <w:sz w:val="22"/>
          <w:szCs w:val="22"/>
        </w:rPr>
        <w:t>ny</w:t>
      </w:r>
      <w:r>
        <w:rPr>
          <w:sz w:val="22"/>
          <w:szCs w:val="22"/>
        </w:rPr>
        <w:t>a</w:t>
      </w:r>
      <w:proofErr w:type="spellEnd"/>
    </w:p>
    <w:p w14:paraId="46A10809" w14:textId="77777777" w:rsidR="006F7A67" w:rsidRDefault="00000000">
      <w:pPr>
        <w:spacing w:before="15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s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k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bo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-10"/>
          <w:sz w:val="22"/>
          <w:szCs w:val="22"/>
        </w:rPr>
        <w:t>e</w:t>
      </w:r>
      <w:r>
        <w:rPr>
          <w:sz w:val="22"/>
          <w:szCs w:val="22"/>
        </w:rPr>
        <w:t>r</w:t>
      </w:r>
    </w:p>
    <w:p w14:paraId="2ABE1305" w14:textId="77777777" w:rsidR="006F7A67" w:rsidRDefault="00000000">
      <w:pPr>
        <w:spacing w:before="39" w:line="258" w:lineRule="auto"/>
        <w:ind w:left="1545" w:right="498" w:hanging="360"/>
        <w:rPr>
          <w:sz w:val="22"/>
          <w:szCs w:val="22"/>
        </w:rPr>
      </w:pP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Ja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l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s</w:t>
      </w:r>
      <w:proofErr w:type="spellEnd"/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p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s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6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k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</w:p>
    <w:p w14:paraId="58EC60CF" w14:textId="77777777" w:rsidR="006F7A67" w:rsidRDefault="00000000">
      <w:pPr>
        <w:ind w:left="1185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  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 xml:space="preserve"> </w:t>
      </w:r>
      <w:proofErr w:type="spellStart"/>
      <w:proofErr w:type="gramStart"/>
      <w:r>
        <w:rPr>
          <w:spacing w:val="-5"/>
          <w:sz w:val="22"/>
          <w:szCs w:val="22"/>
        </w:rPr>
        <w:t>f</w:t>
      </w:r>
      <w:r>
        <w:rPr>
          <w:spacing w:val="-2"/>
          <w:sz w:val="22"/>
          <w:szCs w:val="22"/>
        </w:rPr>
        <w:t>p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k</w:t>
      </w:r>
      <w:proofErr w:type="spellEnd"/>
      <w:proofErr w:type="gramEnd"/>
      <w:r>
        <w:rPr>
          <w:sz w:val="22"/>
          <w:szCs w:val="22"/>
        </w:rPr>
        <w:t>’</w:t>
      </w:r>
    </w:p>
    <w:p w14:paraId="7F4AD5AA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 xml:space="preserve">.   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2"/>
          <w:sz w:val="22"/>
          <w:szCs w:val="22"/>
        </w:rPr>
        <w:t>no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boo</w:t>
      </w:r>
      <w:r>
        <w:rPr>
          <w:spacing w:val="-5"/>
          <w:sz w:val="22"/>
          <w:szCs w:val="22"/>
        </w:rPr>
        <w:t>t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’</w:t>
      </w:r>
    </w:p>
    <w:p w14:paraId="74F3CD3F" w14:textId="77777777" w:rsidR="006F7A67" w:rsidRDefault="00000000">
      <w:pPr>
        <w:spacing w:before="23" w:line="258" w:lineRule="auto"/>
        <w:ind w:left="1545" w:right="78" w:hanging="360"/>
        <w:rPr>
          <w:sz w:val="22"/>
          <w:szCs w:val="22"/>
        </w:rPr>
      </w:pP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l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no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proofErr w:type="gram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un</w:t>
      </w:r>
      <w:r>
        <w:rPr>
          <w:spacing w:val="-1"/>
          <w:sz w:val="22"/>
          <w:szCs w:val="22"/>
        </w:rPr>
        <w:t>ti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‘b</w:t>
      </w:r>
      <w:r>
        <w:rPr>
          <w:spacing w:val="3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bu</w:t>
      </w:r>
      <w:r>
        <w:rPr>
          <w:sz w:val="22"/>
          <w:szCs w:val="22"/>
        </w:rPr>
        <w:t>t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sg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spellEnd"/>
    </w:p>
    <w:p w14:paraId="4815D8B5" w14:textId="77777777" w:rsidR="006F7A67" w:rsidRDefault="00000000">
      <w:pPr>
        <w:spacing w:line="240" w:lineRule="exact"/>
        <w:ind w:left="1185"/>
        <w:rPr>
          <w:sz w:val="22"/>
          <w:szCs w:val="22"/>
        </w:rPr>
      </w:pP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.   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6"/>
          <w:sz w:val="22"/>
          <w:szCs w:val="22"/>
        </w:rPr>
        <w:t>s</w:t>
      </w:r>
      <w:r>
        <w:rPr>
          <w:spacing w:val="-2"/>
          <w:sz w:val="22"/>
          <w:szCs w:val="22"/>
        </w:rPr>
        <w:t>un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</w:p>
    <w:p w14:paraId="0927641C" w14:textId="77777777" w:rsidR="006F7A67" w:rsidRDefault="00000000">
      <w:pPr>
        <w:spacing w:before="23"/>
        <w:ind w:left="1185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. </w:t>
      </w:r>
      <w:r>
        <w:rPr>
          <w:spacing w:val="2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proofErr w:type="spellStart"/>
      <w:proofErr w:type="gramStart"/>
      <w:r>
        <w:rPr>
          <w:spacing w:val="-5"/>
          <w:sz w:val="22"/>
          <w:szCs w:val="22"/>
        </w:rPr>
        <w:t>f</w:t>
      </w:r>
      <w:r>
        <w:rPr>
          <w:spacing w:val="-2"/>
          <w:sz w:val="22"/>
          <w:szCs w:val="22"/>
        </w:rPr>
        <w:t>p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k</w:t>
      </w:r>
      <w:proofErr w:type="spellEnd"/>
      <w:proofErr w:type="gramEnd"/>
      <w:r>
        <w:rPr>
          <w:sz w:val="22"/>
          <w:szCs w:val="22"/>
        </w:rPr>
        <w:t>’</w:t>
      </w:r>
    </w:p>
    <w:p w14:paraId="47383D2B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5"/>
          <w:sz w:val="22"/>
          <w:szCs w:val="22"/>
        </w:rPr>
        <w:t xml:space="preserve"> ’</w:t>
      </w:r>
      <w:r>
        <w:rPr>
          <w:spacing w:val="-6"/>
          <w:sz w:val="22"/>
          <w:szCs w:val="22"/>
        </w:rPr>
        <w:t>s</w:t>
      </w:r>
      <w:r>
        <w:rPr>
          <w:sz w:val="22"/>
          <w:szCs w:val="22"/>
        </w:rPr>
        <w:t>’</w:t>
      </w:r>
    </w:p>
    <w:p w14:paraId="538F80E6" w14:textId="77777777" w:rsidR="006F7A67" w:rsidRDefault="00000000">
      <w:pPr>
        <w:spacing w:before="23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un</w:t>
      </w:r>
      <w:r>
        <w:rPr>
          <w:spacing w:val="-6"/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l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</w:t>
      </w:r>
      <w:r>
        <w:rPr>
          <w:spacing w:val="-6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s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(</w:t>
      </w:r>
      <w:proofErr w:type="spellStart"/>
      <w:r>
        <w:rPr>
          <w:spacing w:val="-2"/>
          <w:sz w:val="22"/>
          <w:szCs w:val="22"/>
        </w:rPr>
        <w:t>has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proofErr w:type="spellEnd"/>
      <w:r>
        <w:rPr>
          <w:sz w:val="22"/>
          <w:szCs w:val="22"/>
        </w:rPr>
        <w:t>)</w:t>
      </w:r>
    </w:p>
    <w:p w14:paraId="4350CF12" w14:textId="77777777" w:rsidR="006F7A67" w:rsidRDefault="00000000">
      <w:pPr>
        <w:spacing w:before="19"/>
        <w:ind w:left="1185"/>
        <w:rPr>
          <w:sz w:val="22"/>
          <w:szCs w:val="22"/>
        </w:rPr>
        <w:sectPr w:rsidR="006F7A67">
          <w:pgSz w:w="11920" w:h="16840"/>
          <w:pgMar w:top="1360" w:right="1420" w:bottom="280" w:left="1340" w:header="720" w:footer="720" w:gutter="0"/>
          <w:cols w:space="720"/>
        </w:sectPr>
      </w:pP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es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</w:p>
    <w:p w14:paraId="0E24C560" w14:textId="77777777" w:rsidR="006F7A67" w:rsidRDefault="00000000">
      <w:pPr>
        <w:spacing w:before="63"/>
        <w:ind w:left="104"/>
        <w:rPr>
          <w:sz w:val="22"/>
          <w:szCs w:val="22"/>
        </w:rPr>
      </w:pPr>
      <w:r>
        <w:lastRenderedPageBreak/>
        <w:pict w14:anchorId="7B6005A7">
          <v:group id="_x0000_s1035" style="position:absolute;left:0;text-align:left;margin-left:179.5pt;margin-top:29.45pt;width:115.5pt;height:118.1pt;z-index:-251658240;mso-position-horizontal-relative:page" coordorigin="3590,589" coordsize="2310,2362">
            <v:shape id="_x0000_s1037" type="#_x0000_t75" style="position:absolute;left:3590;top:589;width:2310;height:480">
              <v:imagedata r:id="rId6" o:title=""/>
            </v:shape>
            <v:shape id="_x0000_s1036" type="#_x0000_t75" style="position:absolute;left:3620;top:986;width:2265;height:1965">
              <v:imagedata r:id="rId7" o:title=""/>
            </v:shape>
            <w10:wrap anchorx="page"/>
          </v:group>
        </w:pic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33B4B391" w14:textId="77777777" w:rsidR="006F7A67" w:rsidRDefault="006F7A67">
      <w:pPr>
        <w:spacing w:before="5" w:line="100" w:lineRule="exact"/>
        <w:rPr>
          <w:sz w:val="10"/>
          <w:szCs w:val="10"/>
        </w:rPr>
      </w:pPr>
    </w:p>
    <w:p w14:paraId="3659844A" w14:textId="77777777" w:rsidR="006F7A67" w:rsidRDefault="006F7A67">
      <w:pPr>
        <w:spacing w:line="200" w:lineRule="exact"/>
      </w:pPr>
    </w:p>
    <w:p w14:paraId="2334D0B8" w14:textId="77777777" w:rsidR="006F7A67" w:rsidRDefault="006F7A67">
      <w:pPr>
        <w:spacing w:line="200" w:lineRule="exact"/>
      </w:pPr>
    </w:p>
    <w:p w14:paraId="3C37E169" w14:textId="77777777" w:rsidR="006F7A67" w:rsidRDefault="006F7A67">
      <w:pPr>
        <w:spacing w:line="200" w:lineRule="exact"/>
      </w:pPr>
    </w:p>
    <w:p w14:paraId="46CF4652" w14:textId="77777777" w:rsidR="006F7A67" w:rsidRDefault="006F7A67">
      <w:pPr>
        <w:spacing w:line="200" w:lineRule="exact"/>
      </w:pPr>
    </w:p>
    <w:p w14:paraId="18C99514" w14:textId="77777777" w:rsidR="006F7A67" w:rsidRDefault="006F7A67">
      <w:pPr>
        <w:spacing w:line="200" w:lineRule="exact"/>
      </w:pPr>
    </w:p>
    <w:p w14:paraId="0868D937" w14:textId="77777777" w:rsidR="006F7A67" w:rsidRDefault="006F7A67">
      <w:pPr>
        <w:spacing w:line="200" w:lineRule="exact"/>
      </w:pPr>
    </w:p>
    <w:p w14:paraId="3961C841" w14:textId="77777777" w:rsidR="006F7A67" w:rsidRDefault="006F7A67">
      <w:pPr>
        <w:spacing w:line="200" w:lineRule="exact"/>
      </w:pPr>
    </w:p>
    <w:p w14:paraId="774C4512" w14:textId="77777777" w:rsidR="006F7A67" w:rsidRDefault="006F7A67">
      <w:pPr>
        <w:spacing w:line="200" w:lineRule="exact"/>
      </w:pPr>
    </w:p>
    <w:p w14:paraId="4402AD1D" w14:textId="77777777" w:rsidR="006F7A67" w:rsidRDefault="006F7A67">
      <w:pPr>
        <w:spacing w:line="200" w:lineRule="exact"/>
      </w:pPr>
    </w:p>
    <w:p w14:paraId="35B808D4" w14:textId="77777777" w:rsidR="006F7A67" w:rsidRDefault="006F7A67">
      <w:pPr>
        <w:spacing w:line="200" w:lineRule="exact"/>
      </w:pPr>
    </w:p>
    <w:p w14:paraId="703777F1" w14:textId="77777777" w:rsidR="006F7A67" w:rsidRDefault="006F7A67">
      <w:pPr>
        <w:spacing w:line="200" w:lineRule="exact"/>
      </w:pPr>
    </w:p>
    <w:p w14:paraId="1B014AF8" w14:textId="77777777" w:rsidR="006F7A67" w:rsidRDefault="006F7A67">
      <w:pPr>
        <w:spacing w:line="200" w:lineRule="exact"/>
      </w:pPr>
    </w:p>
    <w:p w14:paraId="1BA5CDA9" w14:textId="77777777" w:rsidR="006F7A67" w:rsidRDefault="006F7A67">
      <w:pPr>
        <w:spacing w:line="200" w:lineRule="exact"/>
      </w:pPr>
    </w:p>
    <w:p w14:paraId="42CF7D66" w14:textId="77777777" w:rsidR="006F7A67" w:rsidRDefault="006F7A67">
      <w:pPr>
        <w:spacing w:line="200" w:lineRule="exact"/>
      </w:pPr>
    </w:p>
    <w:p w14:paraId="2D0A83F4" w14:textId="77777777" w:rsidR="006F7A67" w:rsidRDefault="006F7A67">
      <w:pPr>
        <w:spacing w:line="200" w:lineRule="exact"/>
      </w:pPr>
    </w:p>
    <w:p w14:paraId="0774EF93" w14:textId="77777777" w:rsidR="006F7A67" w:rsidRDefault="00000000">
      <w:pPr>
        <w:ind w:left="2310"/>
        <w:sectPr w:rsidR="006F7A67">
          <w:pgSz w:w="11920" w:h="16840"/>
          <w:pgMar w:top="1360" w:right="1680" w:bottom="280" w:left="1340" w:header="720" w:footer="720" w:gutter="0"/>
          <w:cols w:space="720"/>
        </w:sectPr>
      </w:pPr>
      <w:r>
        <w:pict w14:anchorId="2DC5C0DE">
          <v:group id="_x0000_s1030" style="position:absolute;left:0;text-align:left;margin-left:104.45pt;margin-top:106.2pt;width:375.8pt;height:493pt;z-index:-251659264;mso-position-horizontal-relative:page;mso-position-vertical-relative:page" coordorigin="2089,2124" coordsize="7516,9860">
            <v:shape id="_x0000_s1034" type="#_x0000_t75" style="position:absolute;left:6020;top:2124;width:2865;height:6675">
              <v:imagedata r:id="rId8" o:title=""/>
            </v:shape>
            <v:shape id="_x0000_s1033" type="#_x0000_t75" style="position:absolute;left:2089;top:6449;width:5775;height:5535">
              <v:imagedata r:id="rId9" o:title=""/>
            </v:shape>
            <v:shape id="_x0000_s1032" type="#_x0000_t75" style="position:absolute;left:3455;top:5711;width:2430;height:1935">
              <v:imagedata r:id="rId10" o:title=""/>
            </v:shape>
            <v:shape id="_x0000_s1031" type="#_x0000_t75" style="position:absolute;left:8120;top:8176;width:1485;height:465">
              <v:imagedata r:id="rId11" o:title=""/>
            </v:shape>
            <w10:wrap anchorx="page" anchory="page"/>
          </v:group>
        </w:pict>
      </w:r>
      <w:r>
        <w:pict w14:anchorId="1684DF64">
          <v:shape id="_x0000_i1026" type="#_x0000_t75" style="width:111.6pt;height:38.4pt">
            <v:imagedata r:id="rId12" o:title=""/>
          </v:shape>
        </w:pict>
      </w:r>
    </w:p>
    <w:p w14:paraId="2C179C44" w14:textId="77777777" w:rsidR="006F7A67" w:rsidRDefault="00000000">
      <w:pPr>
        <w:spacing w:before="63"/>
        <w:ind w:left="104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F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20D2A995" w14:textId="77777777" w:rsidR="006F7A67" w:rsidRDefault="006F7A67">
      <w:pPr>
        <w:spacing w:before="8" w:line="260" w:lineRule="exact"/>
        <w:rPr>
          <w:sz w:val="26"/>
          <w:szCs w:val="26"/>
        </w:rPr>
      </w:pPr>
    </w:p>
    <w:p w14:paraId="4CC07A8A" w14:textId="77777777" w:rsidR="006F7A67" w:rsidRDefault="00000000">
      <w:pPr>
        <w:ind w:left="3645"/>
        <w:sectPr w:rsidR="006F7A67">
          <w:pgSz w:w="11920" w:h="16840"/>
          <w:pgMar w:top="1360" w:right="1680" w:bottom="280" w:left="1340" w:header="720" w:footer="720" w:gutter="0"/>
          <w:cols w:space="720"/>
        </w:sectPr>
      </w:pPr>
      <w:r>
        <w:pict w14:anchorId="027AB189">
          <v:shape id="_x0000_i1027" type="#_x0000_t75" style="width:102.6pt;height:679.8pt">
            <v:imagedata r:id="rId13" o:title=""/>
          </v:shape>
        </w:pict>
      </w:r>
    </w:p>
    <w:p w14:paraId="0F29EFEE" w14:textId="77777777" w:rsidR="006F7A67" w:rsidRDefault="00000000">
      <w:pPr>
        <w:spacing w:before="75"/>
        <w:ind w:left="464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2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kuk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un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‘</w:t>
      </w:r>
      <w:r>
        <w:rPr>
          <w:spacing w:val="-2"/>
          <w:sz w:val="22"/>
          <w:szCs w:val="22"/>
        </w:rPr>
        <w:t>k</w:t>
      </w:r>
      <w:r>
        <w:rPr>
          <w:spacing w:val="-6"/>
          <w:sz w:val="22"/>
          <w:szCs w:val="22"/>
        </w:rPr>
        <w:t>e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6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a</w:t>
      </w:r>
      <w:r>
        <w:rPr>
          <w:spacing w:val="-5"/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pacing w:val="-5"/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56E6313C" w14:textId="77777777" w:rsidR="006F7A67" w:rsidRDefault="006F7A67">
      <w:pPr>
        <w:spacing w:before="19" w:line="260" w:lineRule="exact"/>
        <w:rPr>
          <w:sz w:val="26"/>
          <w:szCs w:val="26"/>
        </w:rPr>
      </w:pPr>
    </w:p>
    <w:p w14:paraId="57FBB857" w14:textId="77777777" w:rsidR="006F7A67" w:rsidRDefault="00000000">
      <w:pPr>
        <w:ind w:left="824"/>
        <w:rPr>
          <w:sz w:val="28"/>
          <w:szCs w:val="28"/>
        </w:rPr>
      </w:pPr>
      <w:r>
        <w:rPr>
          <w:b/>
          <w:spacing w:val="-4"/>
          <w:sz w:val="28"/>
          <w:szCs w:val="28"/>
        </w:rPr>
        <w:t>J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4"/>
          <w:sz w:val="28"/>
          <w:szCs w:val="28"/>
        </w:rPr>
        <w:t>W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B</w:t>
      </w:r>
    </w:p>
    <w:p w14:paraId="6EDBD0DF" w14:textId="77777777" w:rsidR="006F7A67" w:rsidRDefault="006F7A67">
      <w:pPr>
        <w:spacing w:before="6" w:line="240" w:lineRule="exact"/>
        <w:rPr>
          <w:sz w:val="24"/>
          <w:szCs w:val="24"/>
        </w:rPr>
      </w:pPr>
    </w:p>
    <w:p w14:paraId="01E8F11A" w14:textId="77777777" w:rsidR="006F7A67" w:rsidRDefault="00000000">
      <w:pPr>
        <w:ind w:left="824"/>
        <w:rPr>
          <w:sz w:val="22"/>
          <w:szCs w:val="22"/>
        </w:rPr>
      </w:pP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5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 xml:space="preserve"> G</w:t>
      </w:r>
      <w:r>
        <w:rPr>
          <w:spacing w:val="-5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b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l</w:t>
      </w:r>
    </w:p>
    <w:p w14:paraId="6076301C" w14:textId="77777777" w:rsidR="006F7A67" w:rsidRDefault="00000000">
      <w:pPr>
        <w:spacing w:before="23"/>
        <w:ind w:left="1185"/>
        <w:rPr>
          <w:sz w:val="22"/>
          <w:szCs w:val="22"/>
        </w:rPr>
      </w:pP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ng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proofErr w:type="spellEnd"/>
      <w:r>
        <w:rPr>
          <w:spacing w:val="-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ou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od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has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ny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2"/>
          <w:sz w:val="22"/>
          <w:szCs w:val="22"/>
        </w:rPr>
        <w:t>ke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6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proofErr w:type="spellEnd"/>
      <w:r>
        <w:rPr>
          <w:spacing w:val="-5"/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31208ED2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sec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1"/>
          <w:sz w:val="22"/>
          <w:szCs w:val="22"/>
        </w:rPr>
        <w:t>f</w:t>
      </w:r>
      <w:r>
        <w:rPr>
          <w:spacing w:val="-5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ppy</w:t>
      </w:r>
      <w:r>
        <w:rPr>
          <w:spacing w:val="-6"/>
          <w:sz w:val="22"/>
          <w:szCs w:val="22"/>
        </w:rPr>
        <w:t>a</w:t>
      </w:r>
      <w:r>
        <w:rPr>
          <w:spacing w:val="1"/>
          <w:sz w:val="22"/>
          <w:szCs w:val="22"/>
        </w:rPr>
        <w:t>.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proofErr w:type="spellEnd"/>
      <w:r>
        <w:rPr>
          <w:spacing w:val="-5"/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4913E74E" w14:textId="77777777" w:rsidR="006F7A67" w:rsidRDefault="00000000">
      <w:pPr>
        <w:spacing w:before="19" w:line="258" w:lineRule="auto"/>
        <w:ind w:left="1185" w:right="1633"/>
        <w:rPr>
          <w:sz w:val="22"/>
          <w:szCs w:val="22"/>
        </w:rPr>
      </w:pP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nu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u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fl</w:t>
      </w:r>
      <w:r>
        <w:rPr>
          <w:spacing w:val="2"/>
          <w:sz w:val="22"/>
          <w:szCs w:val="22"/>
        </w:rPr>
        <w:t>oppy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.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g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3"/>
          <w:sz w:val="22"/>
          <w:szCs w:val="22"/>
        </w:rPr>
        <w:t>AB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og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W</w:t>
      </w:r>
      <w:r>
        <w:rPr>
          <w:spacing w:val="-5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6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6"/>
          <w:sz w:val="22"/>
          <w:szCs w:val="22"/>
        </w:rPr>
        <w:t>e</w:t>
      </w:r>
      <w:proofErr w:type="spellEnd"/>
      <w:r>
        <w:rPr>
          <w:sz w:val="22"/>
          <w:szCs w:val="22"/>
        </w:rPr>
        <w:t>.</w:t>
      </w:r>
    </w:p>
    <w:p w14:paraId="1B9D6D16" w14:textId="77777777" w:rsidR="006F7A67" w:rsidRDefault="00000000">
      <w:pPr>
        <w:spacing w:before="4"/>
        <w:ind w:left="1185"/>
        <w:rPr>
          <w:sz w:val="22"/>
          <w:szCs w:val="22"/>
        </w:rPr>
      </w:pP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as</w:t>
      </w:r>
      <w:r>
        <w:rPr>
          <w:spacing w:val="2"/>
          <w:sz w:val="22"/>
          <w:szCs w:val="22"/>
        </w:rPr>
        <w:t>ukk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.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e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proofErr w:type="spellStart"/>
      <w:r>
        <w:rPr>
          <w:spacing w:val="-1"/>
          <w:sz w:val="22"/>
          <w:szCs w:val="22"/>
        </w:rPr>
        <w:t>f</w:t>
      </w:r>
      <w:r>
        <w:rPr>
          <w:spacing w:val="-5"/>
          <w:sz w:val="22"/>
          <w:szCs w:val="22"/>
        </w:rPr>
        <w:t>l</w:t>
      </w:r>
      <w:r>
        <w:rPr>
          <w:spacing w:val="-2"/>
          <w:sz w:val="22"/>
          <w:szCs w:val="22"/>
        </w:rPr>
        <w:t>oppya</w:t>
      </w:r>
      <w:r>
        <w:rPr>
          <w:spacing w:val="1"/>
          <w:sz w:val="22"/>
          <w:szCs w:val="22"/>
        </w:rPr>
        <w:t>.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proofErr w:type="spellEnd"/>
      <w:r>
        <w:rPr>
          <w:sz w:val="22"/>
          <w:szCs w:val="22"/>
        </w:rPr>
        <w:t>)</w:t>
      </w:r>
    </w:p>
    <w:p w14:paraId="016E9EFE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.   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f</w:t>
      </w:r>
      <w:r>
        <w:rPr>
          <w:spacing w:val="-1"/>
          <w:sz w:val="22"/>
          <w:szCs w:val="22"/>
        </w:rPr>
        <w:t>il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0BD61A05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r>
        <w:rPr>
          <w:spacing w:val="-2"/>
          <w:sz w:val="22"/>
          <w:szCs w:val="22"/>
        </w:rPr>
        <w:t>ke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6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.</w:t>
      </w:r>
      <w:r>
        <w:rPr>
          <w:spacing w:val="-6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pacing w:val="-5"/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2FB0D795" w14:textId="77777777" w:rsidR="006F7A67" w:rsidRDefault="00000000">
      <w:pPr>
        <w:spacing w:before="19"/>
        <w:ind w:left="1185"/>
        <w:rPr>
          <w:sz w:val="22"/>
          <w:szCs w:val="22"/>
        </w:rPr>
      </w:pP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ng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proofErr w:type="spellEnd"/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ou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od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ngh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‘</w:t>
      </w:r>
      <w:proofErr w:type="spellStart"/>
      <w:r>
        <w:rPr>
          <w:spacing w:val="-2"/>
          <w:sz w:val="22"/>
          <w:szCs w:val="22"/>
        </w:rPr>
        <w:t>k</w:t>
      </w:r>
      <w:r>
        <w:rPr>
          <w:spacing w:val="-6"/>
          <w:sz w:val="22"/>
          <w:szCs w:val="22"/>
        </w:rPr>
        <w:t>e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6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proofErr w:type="spellEnd"/>
      <w:r>
        <w:rPr>
          <w:spacing w:val="-1"/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2E4B4316" w14:textId="77777777" w:rsidR="006F7A67" w:rsidRDefault="00000000">
      <w:pPr>
        <w:spacing w:before="23"/>
        <w:ind w:left="1185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</w:t>
      </w:r>
      <w:r>
        <w:rPr>
          <w:spacing w:val="3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-1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sec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‘</w:t>
      </w:r>
      <w:proofErr w:type="spellStart"/>
      <w:r>
        <w:rPr>
          <w:spacing w:val="-1"/>
          <w:sz w:val="22"/>
          <w:szCs w:val="22"/>
        </w:rPr>
        <w:t>fl</w:t>
      </w:r>
      <w:r>
        <w:rPr>
          <w:spacing w:val="2"/>
          <w:sz w:val="22"/>
          <w:szCs w:val="22"/>
        </w:rPr>
        <w:t>oppy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.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proofErr w:type="spellEnd"/>
      <w:r>
        <w:rPr>
          <w:spacing w:val="-1"/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18597DEC" w14:textId="77777777" w:rsidR="006F7A67" w:rsidRDefault="006F7A67">
      <w:pPr>
        <w:spacing w:before="9" w:line="160" w:lineRule="exact"/>
        <w:rPr>
          <w:sz w:val="17"/>
          <w:szCs w:val="17"/>
        </w:rPr>
      </w:pPr>
    </w:p>
    <w:p w14:paraId="3C40772D" w14:textId="77777777" w:rsidR="006F7A67" w:rsidRDefault="00000000">
      <w:pPr>
        <w:ind w:left="68" w:right="6133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:</w:t>
      </w:r>
      <w:proofErr w:type="gramEnd"/>
    </w:p>
    <w:p w14:paraId="1028D088" w14:textId="77777777" w:rsidR="006F7A67" w:rsidRDefault="006F7A67">
      <w:pPr>
        <w:spacing w:before="10" w:line="200" w:lineRule="exact"/>
      </w:pPr>
    </w:p>
    <w:p w14:paraId="08D49EAB" w14:textId="77777777" w:rsidR="006F7A67" w:rsidRDefault="00000000">
      <w:pPr>
        <w:ind w:left="3795"/>
        <w:sectPr w:rsidR="006F7A67">
          <w:pgSz w:w="11920" w:h="16840"/>
          <w:pgMar w:top="1280" w:right="1680" w:bottom="280" w:left="1340" w:header="720" w:footer="720" w:gutter="0"/>
          <w:cols w:space="720"/>
        </w:sectPr>
      </w:pPr>
      <w:r>
        <w:pict w14:anchorId="37F97CB5">
          <v:shape id="_x0000_i1028" type="#_x0000_t75" style="width:81pt;height:522pt">
            <v:imagedata r:id="rId14" o:title=""/>
          </v:shape>
        </w:pict>
      </w:r>
    </w:p>
    <w:p w14:paraId="5FD7AE81" w14:textId="77777777" w:rsidR="006F7A67" w:rsidRDefault="00000000">
      <w:pPr>
        <w:spacing w:before="63"/>
        <w:ind w:left="104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F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ca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704E8764" w14:textId="77777777" w:rsidR="006F7A67" w:rsidRDefault="00000000">
      <w:pPr>
        <w:spacing w:before="31"/>
        <w:ind w:left="3390"/>
      </w:pPr>
      <w:r>
        <w:pict w14:anchorId="7931FE79">
          <v:shape id="_x0000_i1029" type="#_x0000_t75" style="width:121.2pt;height:679.2pt">
            <v:imagedata r:id="rId15" o:title=""/>
          </v:shape>
        </w:pict>
      </w:r>
    </w:p>
    <w:sectPr w:rsidR="006F7A67"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9444E"/>
    <w:multiLevelType w:val="multilevel"/>
    <w:tmpl w:val="54303C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87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67"/>
    <w:rsid w:val="00296386"/>
    <w:rsid w:val="006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7F5560E"/>
  <w15:docId w15:val="{046F38B8-1DA4-478D-BF74-AC0CF70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ACER</cp:lastModifiedBy>
  <cp:revision>2</cp:revision>
  <dcterms:created xsi:type="dcterms:W3CDTF">2022-09-26T17:16:00Z</dcterms:created>
  <dcterms:modified xsi:type="dcterms:W3CDTF">2022-09-26T17:18:00Z</dcterms:modified>
</cp:coreProperties>
</file>